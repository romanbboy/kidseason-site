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63" w:rsidRDefault="007D6C6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8"/>
        <w:gridCol w:w="5857"/>
      </w:tblGrid>
      <w:tr w:rsidR="000E64A9">
        <w:trPr>
          <w:trHeight w:val="18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6C63" w:rsidRDefault="004D6238" w:rsidP="004D62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Мороз Роман</w:t>
            </w:r>
            <w:r w:rsidR="000663CB" w:rsidRPr="003E14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Игоревич</w:t>
            </w:r>
          </w:p>
          <w:p w:rsidR="0014739A" w:rsidRDefault="0014739A" w:rsidP="004D62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23.01.1992</w:t>
            </w:r>
          </w:p>
          <w:p w:rsidR="005D1FD1" w:rsidRPr="0014739A" w:rsidRDefault="005D1FD1" w:rsidP="004D62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24"/>
              </w:rPr>
            </w:pPr>
          </w:p>
          <w:p w:rsidR="007D6C63" w:rsidRDefault="005230A0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Московская обл., г. Серпухов-15</w:t>
            </w:r>
          </w:p>
          <w:p w:rsidR="0046284B" w:rsidRPr="005D1FD1" w:rsidRDefault="0046284B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1F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5D1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Pr="005D1F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</w:t>
            </w:r>
            <w:r w:rsidR="004D6238" w:rsidRPr="005D1F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="004D6238" w:rsidRPr="005D1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proofErr w:type="spellStart"/>
            <w:r w:rsidR="004D6238" w:rsidRPr="00444D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romzzzmor</w:t>
            </w:r>
            <w:proofErr w:type="spellEnd"/>
            <w:r w:rsidR="004D6238" w:rsidRPr="00444D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92@</w:t>
            </w:r>
            <w:proofErr w:type="spellStart"/>
            <w:r w:rsidR="004D6238" w:rsidRPr="00444D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gmail</w:t>
            </w:r>
            <w:proofErr w:type="spellEnd"/>
            <w:r w:rsidR="004D6238" w:rsidRPr="00444D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4D6238" w:rsidRPr="00444D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com</w:t>
            </w:r>
          </w:p>
          <w:p w:rsidR="0046284B" w:rsidRPr="005D1FD1" w:rsidRDefault="0046284B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1F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Тел.: 8-9</w:t>
            </w:r>
            <w:r w:rsidR="004D6238" w:rsidRPr="005D1FD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20-892-18-64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6C63" w:rsidRDefault="005230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>
                  <wp:extent cx="2647950" cy="2647950"/>
                  <wp:effectExtent l="19050" t="0" r="0" b="0"/>
                  <wp:docPr id="1" name="Рисунок 1" descr="C:\Документы\фото\greenc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Документы\фото\greenc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6C63" w:rsidRPr="000E64A9" w:rsidRDefault="00D261C9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6C63" w:rsidRPr="000E64A9" w:rsidRDefault="00F2340F" w:rsidP="005230A0">
            <w:pPr>
              <w:rPr>
                <w:rFonts w:ascii="Times New Roman" w:hAnsi="Times New Roman" w:cs="Times New Roman"/>
              </w:rPr>
            </w:pPr>
            <w:r w:rsidRPr="00D153D8">
              <w:rPr>
                <w:rFonts w:ascii="Times New Roman" w:hAnsi="Times New Roman" w:cs="Times New Roman"/>
                <w:sz w:val="24"/>
              </w:rPr>
              <w:t>Прохождение преддипломной практики</w:t>
            </w:r>
            <w:r w:rsidR="005230A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D6C63" w:rsidRPr="000E64A9" w:rsidRDefault="00D261C9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2009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/в </w:t>
            </w:r>
          </w:p>
          <w:p w:rsidR="0014739A" w:rsidRPr="00F112E3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2E3">
              <w:rPr>
                <w:rFonts w:ascii="Times New Roman" w:eastAsia="Times New Roman" w:hAnsi="Times New Roman" w:cs="Times New Roman"/>
                <w:sz w:val="24"/>
                <w:szCs w:val="24"/>
              </w:rPr>
              <w:t>Обнинский</w:t>
            </w:r>
            <w:proofErr w:type="spellEnd"/>
            <w:r w:rsidRPr="00F11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3BFC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Государственный Технический Университет Атомной Энергетики</w:t>
            </w:r>
            <w:r w:rsidRPr="00F11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12E3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hi-IN" w:bidi="hi-IN"/>
              </w:rPr>
              <w:t>Национальный Исследовательский Ядерный</w:t>
            </w:r>
            <w:r w:rsidRPr="00F112E3"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Pr="00F112E3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Университет </w:t>
            </w:r>
            <w:r w:rsidRPr="00F112E3">
              <w:rPr>
                <w:rFonts w:ascii="Times New Roman" w:eastAsia="Times New Roman" w:hAnsi="Times New Roman" w:cs="Times New Roman"/>
                <w:sz w:val="24"/>
                <w:szCs w:val="24"/>
              </w:rPr>
              <w:t>МИФИ (ИАТЭ НИЯУ МИФИ)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Физико-энергетический факультет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Автоматики, Контроля и Диагностики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 200102 «Приборы и методы контроля качества и диагностики»</w:t>
            </w:r>
          </w:p>
          <w:p w:rsidR="000E3BFC" w:rsidRDefault="000E3BFC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DA7D3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курса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Будущая квалификация – инженер специалист</w:t>
            </w:r>
          </w:p>
          <w:p w:rsidR="00045E60" w:rsidRDefault="00045E60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5E60" w:rsidRDefault="00045E60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балл - 4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1999 – 2009 </w:t>
            </w:r>
          </w:p>
          <w:p w:rsidR="00B6052D" w:rsidRPr="000E64A9" w:rsidRDefault="0014739A" w:rsidP="001473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Куриловская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гимназия. Московская обл. г.Серпухов-15</w:t>
            </w:r>
          </w:p>
        </w:tc>
      </w:tr>
      <w:tr w:rsidR="000E64A9" w:rsidRPr="00873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73E55" w:rsidRPr="000E64A9" w:rsidRDefault="007915B5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ПРОФЕССИОНАЛЬНЫЕ НАВЫКИ И ЗНАНИЯ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Знания: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Физические основы получения информации:</w:t>
            </w:r>
          </w:p>
          <w:p w:rsidR="0014739A" w:rsidRPr="00E8033D" w:rsidRDefault="0014739A" w:rsidP="0014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Ультразвуковые методы контроля</w:t>
            </w:r>
          </w:p>
          <w:p w:rsidR="0014739A" w:rsidRPr="00E8033D" w:rsidRDefault="0014739A" w:rsidP="0014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Радиационные методы контроля</w:t>
            </w:r>
          </w:p>
          <w:p w:rsidR="0014739A" w:rsidRPr="00D7638B" w:rsidRDefault="0014739A" w:rsidP="0014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Оптические методы контроля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основы неразрушающих методов контроля в производстве и их применение.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Методы: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Ультразвуковой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Капиллярный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Радиационный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вихревых токов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течеискания</w:t>
            </w:r>
            <w:proofErr w:type="spellEnd"/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Тепловой</w:t>
            </w:r>
          </w:p>
          <w:p w:rsidR="0014739A" w:rsidRDefault="0014739A" w:rsidP="001473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Магнитопорошковый</w:t>
            </w:r>
          </w:p>
          <w:p w:rsidR="0014739A" w:rsidRDefault="0014739A" w:rsidP="001473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основы физической диагностики ядерных энергетических установок.</w:t>
            </w:r>
          </w:p>
          <w:p w:rsidR="009C0738" w:rsidRDefault="009C0738" w:rsidP="000E64A9">
            <w:pPr>
              <w:rPr>
                <w:rFonts w:ascii="Times New Roman" w:hAnsi="Times New Roman" w:cs="Times New Roman"/>
              </w:rPr>
            </w:pP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Физические методы контроля.</w:t>
            </w: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Магнитная интроскопия.</w:t>
            </w: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автоматического управления.</w:t>
            </w: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Навыки:</w:t>
            </w:r>
          </w:p>
          <w:p w:rsidR="000E3BFC" w:rsidRPr="00D7638B" w:rsidRDefault="000E3BFC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Выявление дефектов при помощи УЗ дефектоскопа</w:t>
            </w:r>
            <w:r w:rsidR="003415C0" w:rsidRPr="00341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E3BFC" w:rsidRPr="000E3BFC" w:rsidRDefault="000E3BFC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данных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Dyalog</w:t>
            </w:r>
            <w:proofErr w:type="spellEnd"/>
            <w:r w:rsidRPr="00D7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</w:t>
            </w:r>
            <w:r w:rsidRPr="000E3BF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Matlab</w:t>
            </w:r>
            <w:proofErr w:type="spellEnd"/>
          </w:p>
          <w:p w:rsidR="000E3BFC" w:rsidRPr="00560DB6" w:rsidRDefault="000E3BFC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Визуализация и графическое представление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Matlab</w:t>
            </w:r>
            <w:proofErr w:type="spellEnd"/>
            <w:r w:rsidRPr="000E3B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E3BFC" w:rsidRPr="00560DB6" w:rsidRDefault="000E3BFC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Обнаружение и фильтрация сигналов в неразрушающем контроле</w:t>
            </w:r>
          </w:p>
          <w:p w:rsidR="000E3BFC" w:rsidRPr="004C7C86" w:rsidRDefault="000E3BFC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Макетирование систем технической диагностики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Dyalog</w:t>
            </w:r>
            <w:proofErr w:type="spellEnd"/>
            <w:r w:rsidRPr="00D7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</w:t>
            </w:r>
            <w:r w:rsidRPr="000E3B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C7C86" w:rsidRPr="00475525" w:rsidRDefault="004C7C86" w:rsidP="000E3BF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программ на различных языках программирования </w:t>
            </w:r>
          </w:p>
          <w:p w:rsidR="000E3BFC" w:rsidRDefault="000E3BFC" w:rsidP="000E3B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3BFC" w:rsidRPr="000E64A9" w:rsidRDefault="000E3BFC" w:rsidP="000E3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Стандарты: ГОСТ 34(р</w:t>
            </w:r>
            <w:r w:rsidRPr="00C80CDA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автоматизированной системы управления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оформление по ЕСКД.</w:t>
            </w:r>
          </w:p>
        </w:tc>
      </w:tr>
      <w:tr w:rsidR="00D153D8" w:rsidRPr="001170DA" w:rsidTr="00B26FD7">
        <w:trPr>
          <w:trHeight w:val="3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153D8" w:rsidRPr="000E64A9" w:rsidRDefault="00D153D8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ЗНАНИЕ КОМПЬЮТЕРНЫХ ПРОГРАММ И ТЕХНОЛОГИЙ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153D8" w:rsidRPr="00D153D8" w:rsidRDefault="00D153D8" w:rsidP="00D153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lang w:val="en-US"/>
              </w:rPr>
            </w:pPr>
            <w:r w:rsidRPr="00D153D8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  <w:r w:rsidRPr="00D153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Windows XP, 7,Ubuntu Linux</w:t>
            </w:r>
          </w:p>
          <w:p w:rsidR="00D153D8" w:rsidRPr="00345F52" w:rsidRDefault="00D153D8" w:rsidP="003415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MS Office (Word, Excel, </w:t>
            </w:r>
            <w:r w:rsidRPr="009D08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PowerPoint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153D8" w:rsidRPr="005230A0" w:rsidRDefault="00D153D8" w:rsidP="003415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Средства обработки и анализа данных: </w:t>
            </w:r>
            <w:proofErr w:type="spellStart"/>
            <w:r w:rsidRPr="009C07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Gnuplot</w:t>
            </w:r>
            <w:proofErr w:type="spellEnd"/>
            <w:r w:rsidRPr="009D0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C07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Octave</w:t>
            </w:r>
            <w:r w:rsidRPr="009D0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C07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230A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0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7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Maxima</w:t>
            </w:r>
          </w:p>
          <w:p w:rsidR="005230A0" w:rsidRPr="009D08E0" w:rsidRDefault="005230A0" w:rsidP="003415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</w:t>
            </w:r>
          </w:p>
          <w:p w:rsidR="00E456B4" w:rsidRPr="000E64A9" w:rsidRDefault="005230A0" w:rsidP="005230A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владения компьютером</w:t>
            </w:r>
            <w:r w:rsidR="00E456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продвинутый пользователь </w:t>
            </w:r>
          </w:p>
        </w:tc>
      </w:tr>
      <w:tr w:rsidR="00D153D8" w:rsidRPr="001170DA" w:rsidTr="00B26FD7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153D8" w:rsidRPr="00D153D8" w:rsidRDefault="00D153D8" w:rsidP="00D153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ЯЗЫКИ ПРОГРАМ</w:t>
            </w:r>
            <w:r w:rsidR="00E45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ИРОВАНИЯ 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153D8" w:rsidRDefault="00D153D8" w:rsidP="00D153D8">
            <w:pPr>
              <w:numPr>
                <w:ilvl w:val="0"/>
                <w:numId w:val="10"/>
              </w:numPr>
            </w:pPr>
            <w:r>
              <w:rPr>
                <w:lang w:val="en-US"/>
              </w:rPr>
              <w:t>C/C++</w:t>
            </w:r>
          </w:p>
          <w:p w:rsidR="005230A0" w:rsidRPr="00D153D8" w:rsidRDefault="005230A0" w:rsidP="00D153D8">
            <w:pPr>
              <w:numPr>
                <w:ilvl w:val="0"/>
                <w:numId w:val="10"/>
              </w:num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  <w:p w:rsidR="00D153D8" w:rsidRPr="00D153D8" w:rsidRDefault="00D153D8" w:rsidP="00D153D8">
            <w:pPr>
              <w:numPr>
                <w:ilvl w:val="0"/>
                <w:numId w:val="10"/>
              </w:numPr>
            </w:pPr>
            <w:proofErr w:type="spellStart"/>
            <w:r>
              <w:rPr>
                <w:lang w:val="en-US"/>
              </w:rPr>
              <w:t>Dyalog</w:t>
            </w:r>
            <w:proofErr w:type="spellEnd"/>
            <w:r>
              <w:rPr>
                <w:lang w:val="en-US"/>
              </w:rPr>
              <w:t xml:space="preserve"> APL</w:t>
            </w:r>
          </w:p>
          <w:p w:rsidR="00D153D8" w:rsidRPr="00D153D8" w:rsidRDefault="00D153D8" w:rsidP="00D153D8">
            <w:pPr>
              <w:numPr>
                <w:ilvl w:val="0"/>
                <w:numId w:val="10"/>
              </w:numPr>
            </w:pPr>
            <w:r>
              <w:rPr>
                <w:lang w:val="en-US"/>
              </w:rPr>
              <w:t>Delphi</w:t>
            </w:r>
          </w:p>
          <w:p w:rsidR="00D153D8" w:rsidRPr="00D153D8" w:rsidRDefault="00D153D8" w:rsidP="00D153D8">
            <w:pPr>
              <w:numPr>
                <w:ilvl w:val="0"/>
                <w:numId w:val="10"/>
              </w:numPr>
            </w:pPr>
            <w:r>
              <w:rPr>
                <w:lang w:val="en-US"/>
              </w:rPr>
              <w:t>Pascal</w:t>
            </w:r>
          </w:p>
          <w:p w:rsidR="00D153D8" w:rsidRPr="00D153D8" w:rsidRDefault="00D153D8" w:rsidP="005230A0">
            <w:pPr>
              <w:ind w:left="720"/>
            </w:pPr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D6C63" w:rsidRPr="000E64A9" w:rsidRDefault="00D261C9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СЕРТИФИКАТЫ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60F3" w:rsidRDefault="007508CD" w:rsidP="00D153D8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D153D8">
              <w:rPr>
                <w:rFonts w:ascii="Times New Roman" w:hAnsi="Times New Roman" w:cs="Times New Roman"/>
              </w:rPr>
              <w:t xml:space="preserve">Сертификат о прохождении курса OS </w:t>
            </w:r>
            <w:r w:rsidR="00066329" w:rsidRPr="00D153D8">
              <w:rPr>
                <w:rFonts w:ascii="Times New Roman" w:hAnsi="Times New Roman" w:cs="Times New Roman"/>
              </w:rPr>
              <w:t>L</w:t>
            </w:r>
            <w:r w:rsidRPr="00D153D8">
              <w:rPr>
                <w:rFonts w:ascii="Times New Roman" w:hAnsi="Times New Roman" w:cs="Times New Roman"/>
              </w:rPr>
              <w:t xml:space="preserve">UNIX на базе </w:t>
            </w:r>
            <w:r w:rsidR="00D66A8F" w:rsidRPr="00D153D8">
              <w:rPr>
                <w:rFonts w:ascii="Times New Roman" w:hAnsi="Times New Roman" w:cs="Times New Roman"/>
              </w:rPr>
              <w:t>НОУ</w:t>
            </w:r>
            <w:r w:rsidRPr="00D153D8">
              <w:rPr>
                <w:rFonts w:ascii="Times New Roman" w:hAnsi="Times New Roman" w:cs="Times New Roman"/>
              </w:rPr>
              <w:t xml:space="preserve"> </w:t>
            </w:r>
            <w:r w:rsidR="00D66A8F" w:rsidRPr="00D153D8">
              <w:rPr>
                <w:rFonts w:ascii="Times New Roman" w:hAnsi="Times New Roman" w:cs="Times New Roman"/>
              </w:rPr>
              <w:t>«ИНТУИТ»</w:t>
            </w:r>
          </w:p>
          <w:p w:rsidR="00E456B4" w:rsidRPr="00D153D8" w:rsidRDefault="005230A0" w:rsidP="00D153D8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Сертификаты о</w:t>
            </w:r>
            <w:r w:rsidR="00E456B4">
              <w:rPr>
                <w:rFonts w:ascii="Times New Roman" w:hAnsi="Times New Roman" w:cs="Times New Roman"/>
              </w:rPr>
              <w:t xml:space="preserve"> прохождение </w:t>
            </w:r>
            <w:r w:rsidR="006F5C86">
              <w:rPr>
                <w:rFonts w:ascii="Times New Roman" w:hAnsi="Times New Roman" w:cs="Times New Roman"/>
              </w:rPr>
              <w:t xml:space="preserve">различных курсов по английскому языку на сайте </w:t>
            </w:r>
            <w:proofErr w:type="spellStart"/>
            <w:r w:rsidR="006F5C86">
              <w:rPr>
                <w:rFonts w:ascii="Times New Roman" w:hAnsi="Times New Roman" w:cs="Times New Roman"/>
                <w:lang w:val="en-US"/>
              </w:rPr>
              <w:t>lingualeo</w:t>
            </w:r>
            <w:proofErr w:type="spellEnd"/>
            <w:r w:rsidR="006F5C86" w:rsidRPr="006F5C86">
              <w:rPr>
                <w:rFonts w:ascii="Times New Roman" w:hAnsi="Times New Roman" w:cs="Times New Roman"/>
              </w:rPr>
              <w:t>.</w:t>
            </w:r>
            <w:proofErr w:type="spellStart"/>
            <w:r w:rsidR="006F5C86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D6C63" w:rsidRPr="000E64A9" w:rsidRDefault="00D261C9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ЗНАНИЕ ЯЗЫКОВ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D6D98" w:rsidRPr="00D153D8" w:rsidRDefault="004D6238" w:rsidP="00D153D8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D153D8">
              <w:rPr>
                <w:rFonts w:ascii="Times New Roman" w:hAnsi="Times New Roman" w:cs="Times New Roman"/>
              </w:rPr>
              <w:t>английск</w:t>
            </w:r>
            <w:r w:rsidR="006D6D98" w:rsidRPr="00D153D8">
              <w:rPr>
                <w:rFonts w:ascii="Times New Roman" w:hAnsi="Times New Roman" w:cs="Times New Roman"/>
              </w:rPr>
              <w:t>ий (</w:t>
            </w:r>
            <w:r w:rsidRPr="00D153D8">
              <w:rPr>
                <w:rFonts w:ascii="Times New Roman" w:hAnsi="Times New Roman" w:cs="Times New Roman"/>
              </w:rPr>
              <w:t>выше среднего</w:t>
            </w:r>
            <w:r w:rsidR="006D6D98" w:rsidRPr="00D153D8">
              <w:rPr>
                <w:rFonts w:ascii="Times New Roman" w:hAnsi="Times New Roman" w:cs="Times New Roman"/>
              </w:rPr>
              <w:t>);</w:t>
            </w:r>
          </w:p>
          <w:p w:rsidR="00D153D8" w:rsidRPr="00D153D8" w:rsidRDefault="00D153D8" w:rsidP="00D153D8">
            <w:pPr>
              <w:pStyle w:val="a8"/>
              <w:rPr>
                <w:rFonts w:ascii="Times New Roman" w:hAnsi="Times New Roman" w:cs="Times New Roman"/>
                <w:i/>
              </w:rPr>
            </w:pPr>
            <w:r w:rsidRPr="00D153D8">
              <w:rPr>
                <w:rFonts w:ascii="Times New Roman" w:hAnsi="Times New Roman" w:cs="Times New Roman"/>
                <w:i/>
              </w:rPr>
              <w:t>Чтение технической документации.</w:t>
            </w:r>
          </w:p>
          <w:p w:rsidR="006D6D98" w:rsidRPr="00D153D8" w:rsidRDefault="006D6D98" w:rsidP="00D153D8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D153D8">
              <w:rPr>
                <w:rFonts w:ascii="Times New Roman" w:hAnsi="Times New Roman" w:cs="Times New Roman"/>
              </w:rPr>
              <w:t>украинский.</w:t>
            </w:r>
            <w:r w:rsidR="004D6238" w:rsidRPr="00D153D8">
              <w:rPr>
                <w:rFonts w:ascii="Times New Roman" w:hAnsi="Times New Roman" w:cs="Times New Roman"/>
              </w:rPr>
              <w:t xml:space="preserve"> </w:t>
            </w:r>
          </w:p>
          <w:p w:rsidR="007D6C63" w:rsidRPr="000E64A9" w:rsidRDefault="007D6C63" w:rsidP="000E64A9">
            <w:pPr>
              <w:rPr>
                <w:rFonts w:ascii="Times New Roman" w:hAnsi="Times New Roman" w:cs="Times New Roman"/>
              </w:rPr>
            </w:pPr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B2947" w:rsidRPr="000E64A9" w:rsidRDefault="000B2947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B2947" w:rsidRPr="000E64A9" w:rsidRDefault="006D6D98" w:rsidP="000E64A9">
            <w:pPr>
              <w:rPr>
                <w:rFonts w:ascii="Times New Roman" w:hAnsi="Times New Roman" w:cs="Times New Roman"/>
              </w:rPr>
            </w:pPr>
            <w:r w:rsidRPr="000E64A9">
              <w:rPr>
                <w:rFonts w:ascii="Times New Roman" w:hAnsi="Times New Roman" w:cs="Times New Roman"/>
              </w:rPr>
              <w:t xml:space="preserve">Целеустремленность, ответственность, аккуратность, пунктуальность, работоспособность, </w:t>
            </w:r>
            <w:r w:rsidR="00510D17">
              <w:rPr>
                <w:rFonts w:ascii="Times New Roman" w:hAnsi="Times New Roman" w:cs="Times New Roman"/>
              </w:rPr>
              <w:t xml:space="preserve">исполнительность, </w:t>
            </w:r>
            <w:r w:rsidRPr="000E64A9">
              <w:rPr>
                <w:rFonts w:ascii="Times New Roman" w:hAnsi="Times New Roman" w:cs="Times New Roman"/>
              </w:rPr>
              <w:t xml:space="preserve">коммуникабельность, активность, </w:t>
            </w:r>
            <w:r w:rsidR="00510D17">
              <w:rPr>
                <w:rFonts w:ascii="Times New Roman" w:hAnsi="Times New Roman" w:cs="Times New Roman"/>
              </w:rPr>
              <w:t xml:space="preserve">быстрая </w:t>
            </w:r>
            <w:proofErr w:type="spellStart"/>
            <w:r w:rsidRPr="000E64A9">
              <w:rPr>
                <w:rFonts w:ascii="Times New Roman" w:hAnsi="Times New Roman" w:cs="Times New Roman"/>
              </w:rPr>
              <w:t>обучаемость</w:t>
            </w:r>
            <w:proofErr w:type="spellEnd"/>
            <w:r w:rsidRPr="000E64A9">
              <w:rPr>
                <w:rFonts w:ascii="Times New Roman" w:hAnsi="Times New Roman" w:cs="Times New Roman"/>
              </w:rPr>
              <w:t>, любознательность,  полное о</w:t>
            </w:r>
            <w:r w:rsidR="000B2947" w:rsidRPr="000E64A9">
              <w:rPr>
                <w:rFonts w:ascii="Times New Roman" w:hAnsi="Times New Roman" w:cs="Times New Roman"/>
              </w:rPr>
              <w:t>тсутствие</w:t>
            </w:r>
            <w:r w:rsidRPr="000E64A9">
              <w:rPr>
                <w:rFonts w:ascii="Times New Roman" w:hAnsi="Times New Roman" w:cs="Times New Roman"/>
              </w:rPr>
              <w:t xml:space="preserve"> вредных привычек (не курю и т. </w:t>
            </w:r>
            <w:proofErr w:type="spellStart"/>
            <w:r w:rsidRPr="000E64A9">
              <w:rPr>
                <w:rFonts w:ascii="Times New Roman" w:hAnsi="Times New Roman" w:cs="Times New Roman"/>
              </w:rPr>
              <w:t>д</w:t>
            </w:r>
            <w:proofErr w:type="spellEnd"/>
            <w:r w:rsidRPr="000E64A9">
              <w:rPr>
                <w:rFonts w:ascii="Times New Roman" w:hAnsi="Times New Roman" w:cs="Times New Roman"/>
              </w:rPr>
              <w:t>).</w:t>
            </w:r>
          </w:p>
        </w:tc>
      </w:tr>
      <w:tr w:rsidR="000E64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D6C63" w:rsidRPr="000E64A9" w:rsidRDefault="000B2947" w:rsidP="00A12A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b/>
              </w:rPr>
            </w:pP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ДОПОЛНИТЕЛЬНАЯ </w:t>
            </w:r>
            <w:r w:rsidRPr="000E6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E797A" w:rsidRPr="000E64A9" w:rsidRDefault="004D6238" w:rsidP="000E64A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E64A9">
              <w:rPr>
                <w:rFonts w:ascii="Times New Roman" w:hAnsi="Times New Roman" w:cs="Times New Roman"/>
              </w:rPr>
              <w:lastRenderedPageBreak/>
              <w:t>Прохождение УИР</w:t>
            </w:r>
            <w:r w:rsidR="000E64A9" w:rsidRPr="000E64A9">
              <w:rPr>
                <w:rFonts w:ascii="Times New Roman" w:hAnsi="Times New Roman" w:cs="Times New Roman"/>
              </w:rPr>
              <w:t xml:space="preserve"> </w:t>
            </w:r>
            <w:r w:rsidR="00C829F5" w:rsidRPr="000E64A9">
              <w:rPr>
                <w:rFonts w:ascii="Times New Roman" w:hAnsi="Times New Roman" w:cs="Times New Roman"/>
              </w:rPr>
              <w:t>(НИР)</w:t>
            </w:r>
            <w:r w:rsidR="007E797A" w:rsidRPr="000E64A9">
              <w:rPr>
                <w:rFonts w:ascii="Times New Roman" w:hAnsi="Times New Roman" w:cs="Times New Roman"/>
              </w:rPr>
              <w:t xml:space="preserve"> в ГНЦ РФ ФЭИ</w:t>
            </w:r>
          </w:p>
          <w:p w:rsidR="006D6D98" w:rsidRPr="000E64A9" w:rsidRDefault="006D6D98" w:rsidP="000E64A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E64A9">
              <w:rPr>
                <w:rFonts w:ascii="Times New Roman" w:hAnsi="Times New Roman" w:cs="Times New Roman"/>
              </w:rPr>
              <w:lastRenderedPageBreak/>
              <w:t>Прохождение военной службы на военной кафедре при МИФИ</w:t>
            </w:r>
          </w:p>
          <w:p w:rsidR="000E64A9" w:rsidRPr="000E64A9" w:rsidRDefault="000E64A9" w:rsidP="000E64A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E64A9">
              <w:rPr>
                <w:rFonts w:ascii="Times New Roman" w:hAnsi="Times New Roman" w:cs="Times New Roman"/>
              </w:rPr>
              <w:t xml:space="preserve">Закончил </w:t>
            </w:r>
            <w:proofErr w:type="spellStart"/>
            <w:r w:rsidRPr="000E64A9">
              <w:rPr>
                <w:rFonts w:ascii="Times New Roman" w:hAnsi="Times New Roman" w:cs="Times New Roman"/>
              </w:rPr>
              <w:t>муз</w:t>
            </w:r>
            <w:r>
              <w:rPr>
                <w:rFonts w:ascii="Times New Roman" w:hAnsi="Times New Roman" w:cs="Times New Roman"/>
              </w:rPr>
              <w:t>.</w:t>
            </w:r>
            <w:r w:rsidRPr="000E64A9">
              <w:rPr>
                <w:rFonts w:ascii="Times New Roman" w:hAnsi="Times New Roman" w:cs="Times New Roman"/>
              </w:rPr>
              <w:t>школу</w:t>
            </w:r>
            <w:proofErr w:type="spellEnd"/>
            <w:r w:rsidRPr="000E64A9">
              <w:rPr>
                <w:rFonts w:ascii="Times New Roman" w:hAnsi="Times New Roman" w:cs="Times New Roman"/>
              </w:rPr>
              <w:t xml:space="preserve"> по классу гитары (балалайка)</w:t>
            </w:r>
          </w:p>
          <w:p w:rsidR="000E64A9" w:rsidRPr="000E64A9" w:rsidRDefault="000E64A9" w:rsidP="000E64A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E64A9">
              <w:rPr>
                <w:rFonts w:ascii="Times New Roman" w:hAnsi="Times New Roman" w:cs="Times New Roman"/>
              </w:rPr>
              <w:t>Хобби: спорт (теннис, хоккей</w:t>
            </w:r>
            <w:r w:rsidR="00EC14AE">
              <w:rPr>
                <w:rFonts w:ascii="Times New Roman" w:hAnsi="Times New Roman" w:cs="Times New Roman"/>
              </w:rPr>
              <w:t xml:space="preserve">, волейбол </w:t>
            </w:r>
            <w:r w:rsidRPr="000E64A9">
              <w:rPr>
                <w:rFonts w:ascii="Times New Roman" w:hAnsi="Times New Roman" w:cs="Times New Roman"/>
              </w:rPr>
              <w:t>)</w:t>
            </w:r>
          </w:p>
          <w:p w:rsidR="00BF2C1C" w:rsidRPr="00230EAF" w:rsidRDefault="000B2947" w:rsidP="00510D17">
            <w:pPr>
              <w:numPr>
                <w:ilvl w:val="0"/>
                <w:numId w:val="11"/>
              </w:numPr>
            </w:pPr>
            <w:r w:rsidRPr="000E64A9">
              <w:rPr>
                <w:rFonts w:ascii="Times New Roman" w:hAnsi="Times New Roman" w:cs="Times New Roman"/>
              </w:rPr>
              <w:t>Н</w:t>
            </w:r>
            <w:r w:rsidR="00D261C9" w:rsidRPr="000E64A9">
              <w:rPr>
                <w:rFonts w:ascii="Times New Roman" w:hAnsi="Times New Roman" w:cs="Times New Roman"/>
              </w:rPr>
              <w:t>е же</w:t>
            </w:r>
            <w:r w:rsidR="0038026E" w:rsidRPr="000E64A9">
              <w:rPr>
                <w:rFonts w:ascii="Times New Roman" w:hAnsi="Times New Roman" w:cs="Times New Roman"/>
              </w:rPr>
              <w:t>нат</w:t>
            </w:r>
          </w:p>
          <w:p w:rsidR="00230EAF" w:rsidRPr="00A648A7" w:rsidRDefault="00230EAF" w:rsidP="00510D17">
            <w:pPr>
              <w:numPr>
                <w:ilvl w:val="0"/>
                <w:numId w:val="11"/>
              </w:numPr>
            </w:pPr>
            <w:r>
              <w:rPr>
                <w:rFonts w:ascii="Times New Roman" w:hAnsi="Times New Roman" w:cs="Times New Roman"/>
              </w:rPr>
              <w:t xml:space="preserve">Имеются водительские права категории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A648A7" w:rsidRDefault="00A648A7" w:rsidP="00A648A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Хорошист</w:t>
            </w:r>
          </w:p>
          <w:p w:rsidR="00A648A7" w:rsidRDefault="00A648A7" w:rsidP="00A648A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t>Второй разряд по гандболу.</w:t>
            </w:r>
          </w:p>
          <w:p w:rsidR="00A648A7" w:rsidRPr="00A648A7" w:rsidRDefault="005230A0" w:rsidP="00A648A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</w:pPr>
            <w:r>
              <w:t>Г</w:t>
            </w:r>
            <w:r w:rsidR="00A648A7">
              <w:t>рамоты и награды по спорту и победы на различных выступлениях в музыкальной школе</w:t>
            </w:r>
          </w:p>
        </w:tc>
      </w:tr>
    </w:tbl>
    <w:p w:rsidR="007D6C63" w:rsidRPr="0038026E" w:rsidRDefault="007D6C63" w:rsidP="00510D17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/>
      </w:pPr>
    </w:p>
    <w:sectPr w:rsidR="007D6C63" w:rsidRPr="0038026E" w:rsidSect="000E64A9">
      <w:pgSz w:w="11906" w:h="16838"/>
      <w:pgMar w:top="18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3361D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E30313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878478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2CE8254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212AF64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704A82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750B1A2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E460250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404533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271473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7F8F6A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24E59C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2EC3EDA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4C67D4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4D64F8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18C2956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D34D7EA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61832A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EF0062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B40993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E305FB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8C8FBC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9AE2862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806D5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BDAE594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9029752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BA488E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AF9229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2D8174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030775C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55449C0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ACA811E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AC2F9E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A008E72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1EC5D82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CE6C0C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31A28DA"/>
    <w:multiLevelType w:val="hybridMultilevel"/>
    <w:tmpl w:val="FC6E9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C76A3"/>
    <w:multiLevelType w:val="hybridMultilevel"/>
    <w:tmpl w:val="212E59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2E7846"/>
    <w:multiLevelType w:val="hybridMultilevel"/>
    <w:tmpl w:val="96FE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A3414"/>
    <w:multiLevelType w:val="hybridMultilevel"/>
    <w:tmpl w:val="C596A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8205F"/>
    <w:multiLevelType w:val="hybridMultilevel"/>
    <w:tmpl w:val="4B3C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B1C87"/>
    <w:multiLevelType w:val="hybridMultilevel"/>
    <w:tmpl w:val="561CEC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034E5A"/>
    <w:multiLevelType w:val="hybridMultilevel"/>
    <w:tmpl w:val="B354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D02AC"/>
    <w:multiLevelType w:val="hybridMultilevel"/>
    <w:tmpl w:val="50B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00BEE"/>
    <w:multiLevelType w:val="hybridMultilevel"/>
    <w:tmpl w:val="A4E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D3F78"/>
    <w:multiLevelType w:val="hybridMultilevel"/>
    <w:tmpl w:val="BBB81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A12389"/>
    <w:rsid w:val="00045E60"/>
    <w:rsid w:val="00066329"/>
    <w:rsid w:val="000663CB"/>
    <w:rsid w:val="000A03B2"/>
    <w:rsid w:val="000B1E0D"/>
    <w:rsid w:val="000B2947"/>
    <w:rsid w:val="000E3BFC"/>
    <w:rsid w:val="000E64A9"/>
    <w:rsid w:val="001170DA"/>
    <w:rsid w:val="0014739A"/>
    <w:rsid w:val="00230EAF"/>
    <w:rsid w:val="00276677"/>
    <w:rsid w:val="00286158"/>
    <w:rsid w:val="003159AE"/>
    <w:rsid w:val="003415C0"/>
    <w:rsid w:val="00345F52"/>
    <w:rsid w:val="00352E10"/>
    <w:rsid w:val="0038026E"/>
    <w:rsid w:val="00381C40"/>
    <w:rsid w:val="003911D9"/>
    <w:rsid w:val="003B1A0B"/>
    <w:rsid w:val="003C60F6"/>
    <w:rsid w:val="003E14B8"/>
    <w:rsid w:val="003E6A3C"/>
    <w:rsid w:val="00444D54"/>
    <w:rsid w:val="0046284B"/>
    <w:rsid w:val="004C7C86"/>
    <w:rsid w:val="004D6238"/>
    <w:rsid w:val="00510D17"/>
    <w:rsid w:val="005230A0"/>
    <w:rsid w:val="005254D4"/>
    <w:rsid w:val="00546919"/>
    <w:rsid w:val="00554458"/>
    <w:rsid w:val="005660F3"/>
    <w:rsid w:val="005910CC"/>
    <w:rsid w:val="005D1FD1"/>
    <w:rsid w:val="00601509"/>
    <w:rsid w:val="00610BB8"/>
    <w:rsid w:val="006309A9"/>
    <w:rsid w:val="00646BE4"/>
    <w:rsid w:val="006D6D98"/>
    <w:rsid w:val="006F5C86"/>
    <w:rsid w:val="0074451F"/>
    <w:rsid w:val="007508CD"/>
    <w:rsid w:val="00764A8D"/>
    <w:rsid w:val="007915B5"/>
    <w:rsid w:val="007D6C63"/>
    <w:rsid w:val="007E797A"/>
    <w:rsid w:val="0081178D"/>
    <w:rsid w:val="00873E55"/>
    <w:rsid w:val="008A1F18"/>
    <w:rsid w:val="008D1EE5"/>
    <w:rsid w:val="009C0393"/>
    <w:rsid w:val="009C0738"/>
    <w:rsid w:val="00A12389"/>
    <w:rsid w:val="00A12A35"/>
    <w:rsid w:val="00A451A9"/>
    <w:rsid w:val="00A5108E"/>
    <w:rsid w:val="00A648A7"/>
    <w:rsid w:val="00AB2123"/>
    <w:rsid w:val="00AC2039"/>
    <w:rsid w:val="00AC65CC"/>
    <w:rsid w:val="00B16DFF"/>
    <w:rsid w:val="00B6052D"/>
    <w:rsid w:val="00BF2C1C"/>
    <w:rsid w:val="00C04F76"/>
    <w:rsid w:val="00C4486B"/>
    <w:rsid w:val="00C829F5"/>
    <w:rsid w:val="00CB3508"/>
    <w:rsid w:val="00CC156D"/>
    <w:rsid w:val="00CE1193"/>
    <w:rsid w:val="00D153D8"/>
    <w:rsid w:val="00D17F3C"/>
    <w:rsid w:val="00D261C9"/>
    <w:rsid w:val="00D30AD5"/>
    <w:rsid w:val="00D66A8F"/>
    <w:rsid w:val="00D8682E"/>
    <w:rsid w:val="00DE7BB3"/>
    <w:rsid w:val="00DE7DE3"/>
    <w:rsid w:val="00E456B4"/>
    <w:rsid w:val="00E8033D"/>
    <w:rsid w:val="00EC14AE"/>
    <w:rsid w:val="00F2340F"/>
    <w:rsid w:val="00F26127"/>
    <w:rsid w:val="00F84AC8"/>
    <w:rsid w:val="00F9280C"/>
    <w:rsid w:val="00FF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23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EF7B96"/>
    <w:pPr>
      <w:spacing w:before="220" w:after="40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a4">
    <w:name w:val="Subtitle"/>
    <w:basedOn w:val="a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a5">
    <w:name w:val="Hyperlink"/>
    <w:basedOn w:val="a0"/>
    <w:rsid w:val="0046284B"/>
    <w:rPr>
      <w:color w:val="0000FF"/>
      <w:u w:val="single"/>
    </w:rPr>
  </w:style>
  <w:style w:type="paragraph" w:styleId="a6">
    <w:name w:val="Balloon Text"/>
    <w:basedOn w:val="a"/>
    <w:link w:val="a7"/>
    <w:rsid w:val="00380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8026E"/>
    <w:rPr>
      <w:rFonts w:ascii="Tahoma" w:eastAsia="Arial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a0"/>
    <w:rsid w:val="00DE7BB3"/>
  </w:style>
  <w:style w:type="paragraph" w:styleId="a8">
    <w:name w:val="List Paragraph"/>
    <w:basedOn w:val="a"/>
    <w:uiPriority w:val="34"/>
    <w:qFormat/>
    <w:rsid w:val="00D15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Moroz</dc:creator>
  <cp:lastModifiedBy>Роман</cp:lastModifiedBy>
  <cp:revision>14</cp:revision>
  <dcterms:created xsi:type="dcterms:W3CDTF">2013-09-30T19:13:00Z</dcterms:created>
  <dcterms:modified xsi:type="dcterms:W3CDTF">2013-11-28T16:13:00Z</dcterms:modified>
</cp:coreProperties>
</file>